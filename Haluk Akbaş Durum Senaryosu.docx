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1F8D" w14:paraId="2BABC074" w14:textId="77777777" w:rsidTr="00FC1F8D">
        <w:tc>
          <w:tcPr>
            <w:tcW w:w="4698" w:type="dxa"/>
          </w:tcPr>
          <w:p w14:paraId="4AE87A3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53A63E2A" w14:textId="3E8A3D51"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</w:t>
            </w:r>
            <w:r w:rsidR="00673A2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</w:t>
            </w:r>
            <w:r w:rsidR="00A9700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Haluk Akbaş</w:t>
            </w:r>
            <w:r w:rsidR="00B307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FC1F8D" w14:paraId="2BC36507" w14:textId="77777777" w:rsidTr="00FC1F8D">
        <w:tc>
          <w:tcPr>
            <w:tcW w:w="4698" w:type="dxa"/>
          </w:tcPr>
          <w:p w14:paraId="7702EAE5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45FA3B57" w14:textId="486406B3" w:rsidR="00FC1F8D" w:rsidRPr="00A97004" w:rsidRDefault="00A97004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Girişi</w:t>
            </w:r>
            <w:proofErr w:type="spellEnd"/>
          </w:p>
        </w:tc>
      </w:tr>
      <w:tr w:rsidR="00FC1F8D" w14:paraId="474A9A1D" w14:textId="77777777" w:rsidTr="00FC1F8D">
        <w:tc>
          <w:tcPr>
            <w:tcW w:w="4698" w:type="dxa"/>
          </w:tcPr>
          <w:p w14:paraId="02079104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77530743" w14:textId="7B7A9580" w:rsidR="00FC1F8D" w:rsidRPr="00A97004" w:rsidRDefault="00A97004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</w:p>
        </w:tc>
      </w:tr>
      <w:tr w:rsidR="00FC1F8D" w14:paraId="3AEE4202" w14:textId="77777777" w:rsidTr="00FC1F8D">
        <w:tc>
          <w:tcPr>
            <w:tcW w:w="4698" w:type="dxa"/>
          </w:tcPr>
          <w:p w14:paraId="1407365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3BD2981" w14:textId="626554D2" w:rsidR="00FC1F8D" w:rsidRPr="00A97004" w:rsidRDefault="00A97004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Kullanıcının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kayıtlı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hesabı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C1F8D" w14:paraId="047889CF" w14:textId="77777777" w:rsidTr="00FC1F8D">
        <w:tc>
          <w:tcPr>
            <w:tcW w:w="4698" w:type="dxa"/>
          </w:tcPr>
          <w:p w14:paraId="61672236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7217572F" w14:textId="571EE2C6" w:rsidR="00FC1F8D" w:rsidRPr="00EF4AD4" w:rsidRDefault="00A97004" w:rsidP="00EF4AD4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başarılı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şekilde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yapmış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ana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ekrana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yönlendirilmelidir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16DD7" w14:paraId="2CC8370A" w14:textId="77777777" w:rsidTr="006B49FE">
        <w:tc>
          <w:tcPr>
            <w:tcW w:w="9396" w:type="dxa"/>
            <w:gridSpan w:val="2"/>
          </w:tcPr>
          <w:p w14:paraId="1F4B74B0" w14:textId="77777777" w:rsidR="00616DD7" w:rsidRPr="00616DD7" w:rsidRDefault="00507386" w:rsidP="00616DD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616DD7" w14:paraId="4741422B" w14:textId="77777777" w:rsidTr="00856679">
        <w:trPr>
          <w:trHeight w:val="1210"/>
        </w:trPr>
        <w:tc>
          <w:tcPr>
            <w:tcW w:w="9396" w:type="dxa"/>
            <w:gridSpan w:val="2"/>
          </w:tcPr>
          <w:p w14:paraId="29BC3451" w14:textId="77777777" w:rsidR="00A97004" w:rsidRPr="00A97004" w:rsidRDefault="00A97004" w:rsidP="00A9700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  </w:t>
            </w:r>
            <w:proofErr w:type="spellStart"/>
            <w:r w:rsidRPr="00A97004">
              <w:rPr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color w:val="000000"/>
                <w:sz w:val="26"/>
                <w:szCs w:val="26"/>
              </w:rPr>
              <w:t>uygulamayı</w:t>
            </w:r>
            <w:proofErr w:type="spellEnd"/>
            <w:r w:rsidRPr="00A9700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color w:val="000000"/>
                <w:sz w:val="26"/>
                <w:szCs w:val="26"/>
              </w:rPr>
              <w:t>açar</w:t>
            </w:r>
            <w:proofErr w:type="spellEnd"/>
            <w:r w:rsidRPr="00A97004">
              <w:rPr>
                <w:color w:val="000000"/>
                <w:sz w:val="26"/>
                <w:szCs w:val="26"/>
              </w:rPr>
              <w:t>.</w:t>
            </w:r>
          </w:p>
          <w:p w14:paraId="342FC278" w14:textId="77777777" w:rsidR="00A97004" w:rsidRPr="00A97004" w:rsidRDefault="00A97004" w:rsidP="00A9700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Yap"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7445488" w14:textId="77777777" w:rsidR="00A97004" w:rsidRPr="00A97004" w:rsidRDefault="00A97004" w:rsidP="00A9700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e-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şifresini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girer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36B9E35" w14:textId="77777777" w:rsidR="00A97004" w:rsidRPr="00A97004" w:rsidRDefault="00A97004" w:rsidP="00A9700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bilgileri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doğrular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4713D16" w14:textId="7264C473" w:rsidR="00616DD7" w:rsidRPr="00A97004" w:rsidRDefault="00A97004" w:rsidP="00A9700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başarıyla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yapar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ana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ekrana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yönlendirilir</w:t>
            </w:r>
            <w:proofErr w:type="spellEnd"/>
          </w:p>
        </w:tc>
      </w:tr>
      <w:tr w:rsidR="00D730B0" w14:paraId="2CBDCB97" w14:textId="77777777" w:rsidTr="00D730B0">
        <w:trPr>
          <w:trHeight w:val="463"/>
        </w:trPr>
        <w:tc>
          <w:tcPr>
            <w:tcW w:w="9396" w:type="dxa"/>
            <w:gridSpan w:val="2"/>
          </w:tcPr>
          <w:p w14:paraId="2D9448E9" w14:textId="77777777" w:rsidR="00D730B0" w:rsidRPr="00D730B0" w:rsidRDefault="00507386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D730B0" w14:paraId="59A57231" w14:textId="77777777" w:rsidTr="00856679">
        <w:trPr>
          <w:trHeight w:val="462"/>
        </w:trPr>
        <w:tc>
          <w:tcPr>
            <w:tcW w:w="9396" w:type="dxa"/>
            <w:gridSpan w:val="2"/>
          </w:tcPr>
          <w:p w14:paraId="5A49BB5B" w14:textId="31B93A59" w:rsidR="00D730B0" w:rsidRPr="00A97004" w:rsidRDefault="00A97004" w:rsidP="007167C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4a: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yanlış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e-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veya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şifre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girerse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hata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mesajı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gösterir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3B1A9D5D" w14:textId="77777777" w:rsidR="0037405E" w:rsidRDefault="0037405E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026FE38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80538A3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229A4A7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32EAF3D" w14:textId="77777777" w:rsidR="00A97004" w:rsidRDefault="00A97004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043288F" w14:textId="77777777" w:rsidR="00EF4AD4" w:rsidRDefault="00EF4AD4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466EB35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22569A6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E65C9" w14:paraId="64291CF5" w14:textId="77777777" w:rsidTr="001B7DAB">
        <w:tc>
          <w:tcPr>
            <w:tcW w:w="4698" w:type="dxa"/>
          </w:tcPr>
          <w:p w14:paraId="72A57103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4FED7833" w14:textId="15D49A5B" w:rsidR="00AE65C9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UC2 (</w:t>
            </w:r>
            <w:r w:rsidR="00A9700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Haluk Akbaş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AE65C9" w14:paraId="5E29AD47" w14:textId="77777777" w:rsidTr="001B7DAB">
        <w:tc>
          <w:tcPr>
            <w:tcW w:w="4698" w:type="dxa"/>
          </w:tcPr>
          <w:p w14:paraId="1848DA71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3DF0E90F" w14:textId="7D2CC997" w:rsidR="00AE65C9" w:rsidRPr="00A97004" w:rsidRDefault="00A97004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Kullanıcılarla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Gerçek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Zamanlı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Sesli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Sohbet</w:t>
            </w:r>
          </w:p>
        </w:tc>
      </w:tr>
      <w:tr w:rsidR="00AE65C9" w14:paraId="2BFAA52B" w14:textId="77777777" w:rsidTr="001B7DAB">
        <w:tc>
          <w:tcPr>
            <w:tcW w:w="4698" w:type="dxa"/>
          </w:tcPr>
          <w:p w14:paraId="7FE96BE8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38DDB1CC" w14:textId="28A43D9C" w:rsidR="00AE65C9" w:rsidRPr="00A97004" w:rsidRDefault="00A97004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</w:p>
        </w:tc>
      </w:tr>
      <w:tr w:rsidR="00AE65C9" w14:paraId="0026FAD2" w14:textId="77777777" w:rsidTr="001B7DAB">
        <w:tc>
          <w:tcPr>
            <w:tcW w:w="4698" w:type="dxa"/>
          </w:tcPr>
          <w:p w14:paraId="499F3617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BEAF787" w14:textId="08889602" w:rsidR="00AE65C9" w:rsidRPr="00A97004" w:rsidRDefault="00A97004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uygulamaya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yapmış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internet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bağlantısına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sahip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E65C9" w14:paraId="669046D2" w14:textId="77777777" w:rsidTr="001B7DAB">
        <w:tc>
          <w:tcPr>
            <w:tcW w:w="4698" w:type="dxa"/>
          </w:tcPr>
          <w:p w14:paraId="7270F8AB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35E67E83" w14:textId="27604D58" w:rsidR="00D87298" w:rsidRPr="00A97004" w:rsidRDefault="00A97004" w:rsidP="00D8729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sesli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sohbeti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başlatmalı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diğer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ile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konuşabilmelidir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E65C9" w14:paraId="5845EA5E" w14:textId="77777777" w:rsidTr="001B7DAB">
        <w:tc>
          <w:tcPr>
            <w:tcW w:w="9396" w:type="dxa"/>
            <w:gridSpan w:val="2"/>
          </w:tcPr>
          <w:p w14:paraId="47F9E152" w14:textId="61773633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  <w:r w:rsidR="00D8729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</w:p>
        </w:tc>
      </w:tr>
      <w:tr w:rsidR="00AE65C9" w14:paraId="1ABDC156" w14:textId="77777777" w:rsidTr="001B7DAB">
        <w:trPr>
          <w:trHeight w:val="1210"/>
        </w:trPr>
        <w:tc>
          <w:tcPr>
            <w:tcW w:w="9396" w:type="dxa"/>
            <w:gridSpan w:val="2"/>
          </w:tcPr>
          <w:p w14:paraId="4F63D554" w14:textId="04A3783A" w:rsidR="00A97004" w:rsidRPr="00A97004" w:rsidRDefault="00A97004" w:rsidP="00A9700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“Ana </w:t>
            </w:r>
            <w:proofErr w:type="spellStart"/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Sayfa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”</w:t>
            </w:r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sekmesine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gider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3FBD33A" w14:textId="77777777" w:rsidR="00A97004" w:rsidRPr="00A97004" w:rsidRDefault="00A97004" w:rsidP="00A9700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Sohbet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etmek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istediği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kişiyi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listeden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EE33E80" w14:textId="77777777" w:rsidR="00A97004" w:rsidRPr="00A97004" w:rsidRDefault="00A97004" w:rsidP="00A9700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Sesli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Arama"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7D11274" w14:textId="6CE5880B" w:rsidR="00AE65C9" w:rsidRPr="00A97004" w:rsidRDefault="00A97004" w:rsidP="00A9700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Karşı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taraf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aramayı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kabul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ederse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sesli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görüşme</w:t>
            </w:r>
            <w:proofErr w:type="spellEnd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70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başlar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 </w:t>
            </w:r>
          </w:p>
        </w:tc>
      </w:tr>
      <w:tr w:rsidR="00AE65C9" w14:paraId="5836A8BA" w14:textId="77777777" w:rsidTr="001B7DAB">
        <w:trPr>
          <w:trHeight w:val="463"/>
        </w:trPr>
        <w:tc>
          <w:tcPr>
            <w:tcW w:w="9396" w:type="dxa"/>
            <w:gridSpan w:val="2"/>
          </w:tcPr>
          <w:p w14:paraId="7CAEC7DF" w14:textId="77777777" w:rsidR="00AE65C9" w:rsidRPr="00D730B0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E65C9" w14:paraId="3BA379A1" w14:textId="77777777" w:rsidTr="001B7DAB">
        <w:trPr>
          <w:trHeight w:val="462"/>
        </w:trPr>
        <w:tc>
          <w:tcPr>
            <w:tcW w:w="9396" w:type="dxa"/>
            <w:gridSpan w:val="2"/>
          </w:tcPr>
          <w:p w14:paraId="5AE26E04" w14:textId="0160D5B7" w:rsidR="00AE65C9" w:rsidRPr="00B810C3" w:rsidRDefault="00B810C3" w:rsidP="00A97004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4a: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Karşı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taraf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aramayı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reddederse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veya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cevap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vermezse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"Arama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Başarısız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"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mesajı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gösterir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</w:tbl>
    <w:p w14:paraId="097DD7B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97004" w14:paraId="4A938F4B" w14:textId="77777777" w:rsidTr="00211DA7">
        <w:tc>
          <w:tcPr>
            <w:tcW w:w="4698" w:type="dxa"/>
          </w:tcPr>
          <w:p w14:paraId="23A5919E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21D02E79" w14:textId="4C084EFE" w:rsidR="00A97004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Haluk Akbaş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A97004" w14:paraId="1A535F47" w14:textId="77777777" w:rsidTr="00211DA7">
        <w:tc>
          <w:tcPr>
            <w:tcW w:w="4698" w:type="dxa"/>
          </w:tcPr>
          <w:p w14:paraId="19ECFC57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3399475C" w14:textId="43BCC2BC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Çıkış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Yapma</w:t>
            </w:r>
            <w:proofErr w:type="spellEnd"/>
          </w:p>
        </w:tc>
      </w:tr>
      <w:tr w:rsidR="00A97004" w14:paraId="798D125A" w14:textId="77777777" w:rsidTr="00211DA7">
        <w:tc>
          <w:tcPr>
            <w:tcW w:w="4698" w:type="dxa"/>
          </w:tcPr>
          <w:p w14:paraId="0B7AEBE1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05B7DC5A" w14:textId="7E824BDC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</w:p>
        </w:tc>
      </w:tr>
      <w:tr w:rsidR="00A97004" w14:paraId="0C2AFDC5" w14:textId="77777777" w:rsidTr="00211DA7">
        <w:tc>
          <w:tcPr>
            <w:tcW w:w="4698" w:type="dxa"/>
          </w:tcPr>
          <w:p w14:paraId="34060699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6637F7D1" w14:textId="3F49427F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oturum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açmış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6F5D0BAD" w14:textId="77777777" w:rsidTr="00211DA7">
        <w:tc>
          <w:tcPr>
            <w:tcW w:w="4698" w:type="dxa"/>
          </w:tcPr>
          <w:p w14:paraId="6856372B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1498AB5E" w14:textId="77777777" w:rsidR="00B810C3" w:rsidRPr="00B810C3" w:rsidRDefault="00B810C3" w:rsidP="00B810C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oturumdan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başarıyla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çıkmalıdır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E8F6D33" w14:textId="77777777" w:rsidR="00A97004" w:rsidRPr="00616DD7" w:rsidRDefault="00A97004" w:rsidP="00211DA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A97004" w14:paraId="1265C4E3" w14:textId="77777777" w:rsidTr="00211DA7">
        <w:tc>
          <w:tcPr>
            <w:tcW w:w="9396" w:type="dxa"/>
            <w:gridSpan w:val="2"/>
          </w:tcPr>
          <w:p w14:paraId="5F95D6FE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Ana Başarısı Senaryosu </w:t>
            </w:r>
          </w:p>
        </w:tc>
      </w:tr>
      <w:tr w:rsidR="00A97004" w14:paraId="3D04CAA9" w14:textId="77777777" w:rsidTr="00211DA7">
        <w:trPr>
          <w:trHeight w:val="1210"/>
        </w:trPr>
        <w:tc>
          <w:tcPr>
            <w:tcW w:w="9396" w:type="dxa"/>
            <w:gridSpan w:val="2"/>
          </w:tcPr>
          <w:p w14:paraId="74201497" w14:textId="77777777" w:rsidR="00B810C3" w:rsidRPr="00B810C3" w:rsidRDefault="00B810C3" w:rsidP="00B810C3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profil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sayfasına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gider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DC2D241" w14:textId="77777777" w:rsidR="00B810C3" w:rsidRPr="00B810C3" w:rsidRDefault="00B810C3" w:rsidP="00B810C3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Çıkış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Yap"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53F008B" w14:textId="2E8BB858" w:rsidR="00A97004" w:rsidRPr="00B810C3" w:rsidRDefault="00B810C3" w:rsidP="00211DA7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oturumu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sonlandırır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ekranına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yönlendirilir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47594711" w14:textId="77777777" w:rsidTr="00211DA7">
        <w:trPr>
          <w:trHeight w:val="463"/>
        </w:trPr>
        <w:tc>
          <w:tcPr>
            <w:tcW w:w="9396" w:type="dxa"/>
            <w:gridSpan w:val="2"/>
          </w:tcPr>
          <w:p w14:paraId="7BDF7A07" w14:textId="77777777" w:rsidR="00A97004" w:rsidRPr="00D730B0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97004" w14:paraId="228C1E43" w14:textId="77777777" w:rsidTr="00211DA7">
        <w:trPr>
          <w:trHeight w:val="462"/>
        </w:trPr>
        <w:tc>
          <w:tcPr>
            <w:tcW w:w="9396" w:type="dxa"/>
            <w:gridSpan w:val="2"/>
          </w:tcPr>
          <w:p w14:paraId="47084000" w14:textId="2B61EB89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2a: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"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Çıkış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Yap"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butonuna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tıkladığında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onay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diyaloğu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görünür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</w:tbl>
    <w:p w14:paraId="088C8B00" w14:textId="77777777" w:rsidR="00A97004" w:rsidRDefault="00A9700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EFB875A" w14:textId="77777777" w:rsidR="00A97004" w:rsidRDefault="00A9700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97004" w14:paraId="2DE2F0BC" w14:textId="77777777" w:rsidTr="00211DA7">
        <w:tc>
          <w:tcPr>
            <w:tcW w:w="4698" w:type="dxa"/>
          </w:tcPr>
          <w:p w14:paraId="5C069A93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0464E647" w14:textId="73808885" w:rsidR="00A97004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Haluk Akbaş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A97004" w14:paraId="2B348D1F" w14:textId="77777777" w:rsidTr="00211DA7">
        <w:tc>
          <w:tcPr>
            <w:tcW w:w="4698" w:type="dxa"/>
          </w:tcPr>
          <w:p w14:paraId="763A25F3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2FCECA53" w14:textId="33228F7D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Quiz</w:t>
            </w:r>
          </w:p>
        </w:tc>
      </w:tr>
      <w:tr w:rsidR="00A97004" w14:paraId="301BF406" w14:textId="77777777" w:rsidTr="00211DA7">
        <w:tc>
          <w:tcPr>
            <w:tcW w:w="4698" w:type="dxa"/>
          </w:tcPr>
          <w:p w14:paraId="1A16B63B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7459B259" w14:textId="2EE1222F" w:rsidR="00A97004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A97004" w14:paraId="5D46F46A" w14:textId="77777777" w:rsidTr="00211DA7">
        <w:tc>
          <w:tcPr>
            <w:tcW w:w="4698" w:type="dxa"/>
          </w:tcPr>
          <w:p w14:paraId="3B6D4F0A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6B7E09B2" w14:textId="534CEF61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uygulamaya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yapmış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35E875B9" w14:textId="77777777" w:rsidTr="00211DA7">
        <w:tc>
          <w:tcPr>
            <w:tcW w:w="4698" w:type="dxa"/>
          </w:tcPr>
          <w:p w14:paraId="061B5F01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63184A54" w14:textId="5D0669F8" w:rsidR="00A97004" w:rsidRPr="00B810C3" w:rsidRDefault="00B810C3" w:rsidP="00211DA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quiz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tamamladığında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sonucu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görebilmelidir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38C2A1B8" w14:textId="77777777" w:rsidTr="00211DA7">
        <w:tc>
          <w:tcPr>
            <w:tcW w:w="9396" w:type="dxa"/>
            <w:gridSpan w:val="2"/>
          </w:tcPr>
          <w:p w14:paraId="31F901B1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Ana Başarısı Senaryosu </w:t>
            </w:r>
          </w:p>
        </w:tc>
      </w:tr>
      <w:tr w:rsidR="00A97004" w14:paraId="558F3E28" w14:textId="77777777" w:rsidTr="00211DA7">
        <w:trPr>
          <w:trHeight w:val="1210"/>
        </w:trPr>
        <w:tc>
          <w:tcPr>
            <w:tcW w:w="9396" w:type="dxa"/>
            <w:gridSpan w:val="2"/>
          </w:tcPr>
          <w:p w14:paraId="6E1224DA" w14:textId="77777777" w:rsidR="00B810C3" w:rsidRPr="00B810C3" w:rsidRDefault="00B810C3" w:rsidP="00B810C3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"Quiz"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sekmesine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gider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91CBC07" w14:textId="77777777" w:rsidR="00B810C3" w:rsidRPr="00B810C3" w:rsidRDefault="00B810C3" w:rsidP="00B810C3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Uygun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quiz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başlatır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E6623B2" w14:textId="77777777" w:rsidR="00B810C3" w:rsidRPr="00B810C3" w:rsidRDefault="00B810C3" w:rsidP="00B810C3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Soruları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cevaplar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tamamlar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DC2CF16" w14:textId="4FB5AB37" w:rsidR="00A97004" w:rsidRPr="00B810C3" w:rsidRDefault="00B810C3" w:rsidP="00211DA7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quiz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sonucunu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gösterir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6DF64C09" w14:textId="77777777" w:rsidTr="00211DA7">
        <w:trPr>
          <w:trHeight w:val="463"/>
        </w:trPr>
        <w:tc>
          <w:tcPr>
            <w:tcW w:w="9396" w:type="dxa"/>
            <w:gridSpan w:val="2"/>
          </w:tcPr>
          <w:p w14:paraId="73506317" w14:textId="77777777" w:rsidR="00A97004" w:rsidRPr="00D730B0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97004" w14:paraId="6C90E82C" w14:textId="77777777" w:rsidTr="00211DA7">
        <w:trPr>
          <w:trHeight w:val="462"/>
        </w:trPr>
        <w:tc>
          <w:tcPr>
            <w:tcW w:w="9396" w:type="dxa"/>
            <w:gridSpan w:val="2"/>
          </w:tcPr>
          <w:p w14:paraId="1CCFD7A7" w14:textId="3DCAFD37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bCs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3a: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quiz'i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yarıda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bırakırsa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ilerleme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bCs/>
                <w:color w:val="000000"/>
                <w:sz w:val="26"/>
                <w:szCs w:val="26"/>
              </w:rPr>
              <w:t>kaydedilmez</w:t>
            </w:r>
            <w:proofErr w:type="spellEnd"/>
            <w:r w:rsidRPr="00B810C3">
              <w:rPr>
                <w:bCs/>
                <w:color w:val="000000"/>
                <w:sz w:val="26"/>
                <w:szCs w:val="26"/>
              </w:rPr>
              <w:t>.</w:t>
            </w:r>
          </w:p>
        </w:tc>
      </w:tr>
    </w:tbl>
    <w:p w14:paraId="001C62CA" w14:textId="77777777" w:rsidR="00A97004" w:rsidRDefault="00A9700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44A0571" w14:textId="77777777" w:rsidR="00A97004" w:rsidRDefault="00A9700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97004" w14:paraId="70574D1C" w14:textId="77777777" w:rsidTr="00211DA7">
        <w:tc>
          <w:tcPr>
            <w:tcW w:w="4698" w:type="dxa"/>
          </w:tcPr>
          <w:p w14:paraId="1C1A1696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2FE1466B" w14:textId="48933D18" w:rsidR="00A97004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Haluk Akbaş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A97004" w14:paraId="2EA8B52A" w14:textId="77777777" w:rsidTr="00211DA7">
        <w:tc>
          <w:tcPr>
            <w:tcW w:w="4698" w:type="dxa"/>
          </w:tcPr>
          <w:p w14:paraId="60362DFF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198F6F2C" w14:textId="11927DE9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Kullanıcıyı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Arkadaşlara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Ekleme</w:t>
            </w:r>
            <w:proofErr w:type="spellEnd"/>
          </w:p>
        </w:tc>
      </w:tr>
      <w:tr w:rsidR="00A97004" w14:paraId="05D97159" w14:textId="77777777" w:rsidTr="00211DA7">
        <w:tc>
          <w:tcPr>
            <w:tcW w:w="4698" w:type="dxa"/>
          </w:tcPr>
          <w:p w14:paraId="193ADF5B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02976A66" w14:textId="55FD0692" w:rsidR="00A97004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A97004" w14:paraId="4759ECE3" w14:textId="77777777" w:rsidTr="00211DA7">
        <w:tc>
          <w:tcPr>
            <w:tcW w:w="4698" w:type="dxa"/>
          </w:tcPr>
          <w:p w14:paraId="01DE0FD9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3F1297E4" w14:textId="745F7993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oturum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açmış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518ABD5F" w14:textId="77777777" w:rsidTr="00211DA7">
        <w:tc>
          <w:tcPr>
            <w:tcW w:w="4698" w:type="dxa"/>
          </w:tcPr>
          <w:p w14:paraId="5FE188FE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6A5171E1" w14:textId="62F483BC" w:rsidR="00A97004" w:rsidRPr="00B810C3" w:rsidRDefault="00B810C3" w:rsidP="00211DA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belirli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arkadaşını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ekleyebilmelidir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72365423" w14:textId="77777777" w:rsidTr="00211DA7">
        <w:tc>
          <w:tcPr>
            <w:tcW w:w="9396" w:type="dxa"/>
            <w:gridSpan w:val="2"/>
          </w:tcPr>
          <w:p w14:paraId="528FD049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Ana Başarısı Senaryosu </w:t>
            </w:r>
          </w:p>
        </w:tc>
      </w:tr>
      <w:tr w:rsidR="00A97004" w14:paraId="19071643" w14:textId="77777777" w:rsidTr="00211DA7">
        <w:trPr>
          <w:trHeight w:val="1210"/>
        </w:trPr>
        <w:tc>
          <w:tcPr>
            <w:tcW w:w="9396" w:type="dxa"/>
            <w:gridSpan w:val="2"/>
          </w:tcPr>
          <w:p w14:paraId="5C31E118" w14:textId="77777777" w:rsidR="00B810C3" w:rsidRPr="00B810C3" w:rsidRDefault="00B810C3" w:rsidP="00B810C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profil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sayfasına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gider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0953BDA" w14:textId="77777777" w:rsidR="00B810C3" w:rsidRPr="00B810C3" w:rsidRDefault="00B810C3" w:rsidP="00B810C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Ekle"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946B7D4" w14:textId="53D9C007" w:rsidR="00A97004" w:rsidRPr="00B810C3" w:rsidRDefault="00B810C3" w:rsidP="00211DA7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Seçilen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kişi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eklenir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1EAFAE13" w14:textId="77777777" w:rsidTr="00211DA7">
        <w:trPr>
          <w:trHeight w:val="463"/>
        </w:trPr>
        <w:tc>
          <w:tcPr>
            <w:tcW w:w="9396" w:type="dxa"/>
            <w:gridSpan w:val="2"/>
          </w:tcPr>
          <w:p w14:paraId="3FEDBE70" w14:textId="77777777" w:rsidR="00A97004" w:rsidRPr="00D730B0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97004" w14:paraId="5D3F25C7" w14:textId="77777777" w:rsidTr="00211DA7">
        <w:trPr>
          <w:trHeight w:val="462"/>
        </w:trPr>
        <w:tc>
          <w:tcPr>
            <w:tcW w:w="9396" w:type="dxa"/>
            <w:gridSpan w:val="2"/>
          </w:tcPr>
          <w:p w14:paraId="54B5CB25" w14:textId="26D12C87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3a: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daha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önce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eklediği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birini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tekrar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eklemeye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çalışırsa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uyarı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mesajı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verir</w:t>
            </w:r>
            <w:proofErr w:type="spellEnd"/>
            <w:r w:rsidRPr="00B810C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</w:tbl>
    <w:p w14:paraId="3488DDB5" w14:textId="77777777" w:rsidR="00A97004" w:rsidRDefault="00A9700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97004" w14:paraId="74156DBD" w14:textId="77777777" w:rsidTr="00211DA7">
        <w:tc>
          <w:tcPr>
            <w:tcW w:w="4698" w:type="dxa"/>
          </w:tcPr>
          <w:p w14:paraId="66665C2C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7FEAF712" w14:textId="773B18B7" w:rsidR="00A97004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(Haluk Akbaş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A97004" w14:paraId="22381A26" w14:textId="77777777" w:rsidTr="00211DA7">
        <w:tc>
          <w:tcPr>
            <w:tcW w:w="4698" w:type="dxa"/>
          </w:tcPr>
          <w:p w14:paraId="751FE3C4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6371DCFF" w14:textId="6B347F74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Kullanıcıyı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Favorilerden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Çıkarma</w:t>
            </w:r>
            <w:proofErr w:type="spellEnd"/>
          </w:p>
        </w:tc>
      </w:tr>
      <w:tr w:rsidR="00A97004" w14:paraId="291E8A48" w14:textId="77777777" w:rsidTr="00211DA7">
        <w:tc>
          <w:tcPr>
            <w:tcW w:w="4698" w:type="dxa"/>
          </w:tcPr>
          <w:p w14:paraId="5D4FF2C7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5F21A75D" w14:textId="32A19CA5" w:rsidR="00A97004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A97004" w14:paraId="47E90D53" w14:textId="77777777" w:rsidTr="00211DA7">
        <w:tc>
          <w:tcPr>
            <w:tcW w:w="4698" w:type="dxa"/>
          </w:tcPr>
          <w:p w14:paraId="13ABAA6D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3BB5C8E7" w14:textId="51EC0FBE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Kullanıcının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listesinde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az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kişi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781B5881" w14:textId="77777777" w:rsidTr="00211DA7">
        <w:tc>
          <w:tcPr>
            <w:tcW w:w="4698" w:type="dxa"/>
          </w:tcPr>
          <w:p w14:paraId="52B106F6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6C64F517" w14:textId="4E8BCB48" w:rsidR="00A97004" w:rsidRPr="00B810C3" w:rsidRDefault="00B810C3" w:rsidP="00211DA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eklediği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birini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kaldırabilmelidir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691E4870" w14:textId="77777777" w:rsidTr="00211DA7">
        <w:tc>
          <w:tcPr>
            <w:tcW w:w="9396" w:type="dxa"/>
            <w:gridSpan w:val="2"/>
          </w:tcPr>
          <w:p w14:paraId="4C1F5575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Ana Başarısı Senaryosu </w:t>
            </w:r>
          </w:p>
        </w:tc>
      </w:tr>
      <w:tr w:rsidR="00A97004" w14:paraId="77AB8588" w14:textId="77777777" w:rsidTr="00211DA7">
        <w:trPr>
          <w:trHeight w:val="1210"/>
        </w:trPr>
        <w:tc>
          <w:tcPr>
            <w:tcW w:w="9396" w:type="dxa"/>
            <w:gridSpan w:val="2"/>
          </w:tcPr>
          <w:p w14:paraId="087D7402" w14:textId="77777777" w:rsidR="00B810C3" w:rsidRPr="00B810C3" w:rsidRDefault="00B810C3" w:rsidP="00B810C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listesine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gider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FD82327" w14:textId="77777777" w:rsidR="00B810C3" w:rsidRPr="00B810C3" w:rsidRDefault="00B810C3" w:rsidP="00B810C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Kaldırmak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istediği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kişiyi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1C97260" w14:textId="77777777" w:rsidR="00B810C3" w:rsidRPr="00B810C3" w:rsidRDefault="00B810C3" w:rsidP="00B810C3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"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Favorilerden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Çıkar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9CDCFD9" w14:textId="72637DF4" w:rsidR="00A97004" w:rsidRPr="00B810C3" w:rsidRDefault="00B810C3" w:rsidP="00211DA7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favoriler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listesini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günceller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38DAE6A2" w14:textId="77777777" w:rsidTr="00211DA7">
        <w:trPr>
          <w:trHeight w:val="463"/>
        </w:trPr>
        <w:tc>
          <w:tcPr>
            <w:tcW w:w="9396" w:type="dxa"/>
            <w:gridSpan w:val="2"/>
          </w:tcPr>
          <w:p w14:paraId="0A2E9A1C" w14:textId="77777777" w:rsidR="00A97004" w:rsidRPr="00D730B0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A97004" w14:paraId="54BA2657" w14:textId="77777777" w:rsidTr="00211DA7">
        <w:trPr>
          <w:trHeight w:val="462"/>
        </w:trPr>
        <w:tc>
          <w:tcPr>
            <w:tcW w:w="9396" w:type="dxa"/>
            <w:gridSpan w:val="2"/>
          </w:tcPr>
          <w:p w14:paraId="40CEB31D" w14:textId="77777777" w:rsidR="00A97004" w:rsidRPr="00AE65C9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</w:p>
        </w:tc>
      </w:tr>
    </w:tbl>
    <w:p w14:paraId="15A7EE1C" w14:textId="77777777" w:rsidR="00A97004" w:rsidRDefault="00A9700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97004" w14:paraId="19AF30B9" w14:textId="77777777" w:rsidTr="00211DA7">
        <w:tc>
          <w:tcPr>
            <w:tcW w:w="4698" w:type="dxa"/>
          </w:tcPr>
          <w:p w14:paraId="7F0BC6F8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01DD165A" w14:textId="3E8E155F" w:rsidR="00A97004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</w:t>
            </w:r>
            <w:r w:rsidR="00B810C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Haluk Akbaş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A97004" w14:paraId="4484A1CD" w14:textId="77777777" w:rsidTr="00211DA7">
        <w:tc>
          <w:tcPr>
            <w:tcW w:w="4698" w:type="dxa"/>
          </w:tcPr>
          <w:p w14:paraId="70ECDB42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49A470B5" w14:textId="1D2BF3AF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Bilgilerini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Görüntüleme</w:t>
            </w:r>
            <w:proofErr w:type="spellEnd"/>
          </w:p>
        </w:tc>
      </w:tr>
      <w:tr w:rsidR="00A97004" w14:paraId="628AB67B" w14:textId="77777777" w:rsidTr="00211DA7">
        <w:tc>
          <w:tcPr>
            <w:tcW w:w="4698" w:type="dxa"/>
          </w:tcPr>
          <w:p w14:paraId="2F400B58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46FFE897" w14:textId="367D5876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</w:p>
        </w:tc>
      </w:tr>
      <w:tr w:rsidR="00A97004" w14:paraId="621D082D" w14:textId="77777777" w:rsidTr="00211DA7">
        <w:tc>
          <w:tcPr>
            <w:tcW w:w="4698" w:type="dxa"/>
          </w:tcPr>
          <w:p w14:paraId="7E876D6A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2C7D6875" w14:textId="31F421EA" w:rsidR="00A97004" w:rsidRP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giriş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yapmış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306CF2DC" w14:textId="77777777" w:rsidTr="00211DA7">
        <w:tc>
          <w:tcPr>
            <w:tcW w:w="4698" w:type="dxa"/>
          </w:tcPr>
          <w:p w14:paraId="0ECF7E9E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493925D3" w14:textId="75B54384" w:rsidR="00A97004" w:rsidRPr="00B810C3" w:rsidRDefault="00B810C3" w:rsidP="00211DA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diğer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kullanıcıların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profil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bilgilerini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görebilmelidir</w:t>
            </w:r>
            <w:proofErr w:type="spellEnd"/>
            <w:r w:rsidRPr="00B810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471D9B23" w14:textId="77777777" w:rsidTr="00211DA7">
        <w:tc>
          <w:tcPr>
            <w:tcW w:w="9396" w:type="dxa"/>
            <w:gridSpan w:val="2"/>
          </w:tcPr>
          <w:p w14:paraId="5EADA847" w14:textId="77777777" w:rsidR="00A97004" w:rsidRPr="00616DD7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Ana Başarısı Senaryosu </w:t>
            </w:r>
          </w:p>
        </w:tc>
      </w:tr>
      <w:tr w:rsidR="00A97004" w14:paraId="7679C9B0" w14:textId="77777777" w:rsidTr="00211DA7">
        <w:trPr>
          <w:trHeight w:val="1210"/>
        </w:trPr>
        <w:tc>
          <w:tcPr>
            <w:tcW w:w="9396" w:type="dxa"/>
            <w:gridSpan w:val="2"/>
          </w:tcPr>
          <w:p w14:paraId="06394478" w14:textId="77777777" w:rsidR="00EF4AD4" w:rsidRPr="00EF4AD4" w:rsidRDefault="00EF4AD4" w:rsidP="00EF4AD4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başka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kişinin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profiline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5D56468" w14:textId="52519A84" w:rsidR="00A97004" w:rsidRPr="00EF4AD4" w:rsidRDefault="00EF4AD4" w:rsidP="00211DA7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kullanıcının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adını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profil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fotoğrafını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biyografisini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dil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seviyesini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görüntüler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97004" w14:paraId="33C408EF" w14:textId="77777777" w:rsidTr="00211DA7">
        <w:trPr>
          <w:trHeight w:val="463"/>
        </w:trPr>
        <w:tc>
          <w:tcPr>
            <w:tcW w:w="9396" w:type="dxa"/>
            <w:gridSpan w:val="2"/>
          </w:tcPr>
          <w:p w14:paraId="393B51F5" w14:textId="77777777" w:rsidR="00A97004" w:rsidRPr="00D730B0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97004" w14:paraId="09FC8B4A" w14:textId="77777777" w:rsidTr="00211DA7">
        <w:trPr>
          <w:trHeight w:val="462"/>
        </w:trPr>
        <w:tc>
          <w:tcPr>
            <w:tcW w:w="9396" w:type="dxa"/>
            <w:gridSpan w:val="2"/>
          </w:tcPr>
          <w:p w14:paraId="02978601" w14:textId="77777777" w:rsidR="00A97004" w:rsidRPr="00AE65C9" w:rsidRDefault="00A9700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/>
              </w:rPr>
            </w:pPr>
          </w:p>
        </w:tc>
      </w:tr>
    </w:tbl>
    <w:p w14:paraId="1D2A6906" w14:textId="77777777" w:rsidR="00A97004" w:rsidRDefault="00A9700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8067D0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D575678" w14:textId="77777777" w:rsidR="00EF4AD4" w:rsidRDefault="00EF4AD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8BA0714" w14:textId="77777777" w:rsidR="00EF4AD4" w:rsidRDefault="00EF4AD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6D29412" w14:textId="77777777" w:rsidR="00EF4AD4" w:rsidRDefault="00EF4AD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B492040" w14:textId="77777777" w:rsidR="00EF4AD4" w:rsidRDefault="00EF4AD4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810C3" w14:paraId="51D19408" w14:textId="77777777" w:rsidTr="00211DA7">
        <w:tc>
          <w:tcPr>
            <w:tcW w:w="4698" w:type="dxa"/>
          </w:tcPr>
          <w:p w14:paraId="1AB19A86" w14:textId="77777777" w:rsidR="00B810C3" w:rsidRPr="00616DD7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2A81D4E8" w14:textId="1FA1AA6C" w:rsidR="00B810C3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EF4AD4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(Haluk Akbaş)</w:t>
            </w:r>
          </w:p>
        </w:tc>
      </w:tr>
      <w:tr w:rsidR="00B810C3" w14:paraId="5D6FB829" w14:textId="77777777" w:rsidTr="00211DA7">
        <w:tc>
          <w:tcPr>
            <w:tcW w:w="4698" w:type="dxa"/>
          </w:tcPr>
          <w:p w14:paraId="7028E93F" w14:textId="77777777" w:rsidR="00B810C3" w:rsidRPr="00616DD7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6C88F6C4" w14:textId="33B36244" w:rsidR="00B810C3" w:rsidRPr="00EF4AD4" w:rsidRDefault="00EF4AD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Dil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Seviyesine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Göre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Filtreleme</w:t>
            </w:r>
            <w:proofErr w:type="spellEnd"/>
          </w:p>
        </w:tc>
      </w:tr>
      <w:tr w:rsidR="00B810C3" w14:paraId="7975AA53" w14:textId="77777777" w:rsidTr="00211DA7">
        <w:tc>
          <w:tcPr>
            <w:tcW w:w="4698" w:type="dxa"/>
          </w:tcPr>
          <w:p w14:paraId="21F8D995" w14:textId="77777777" w:rsidR="00B810C3" w:rsidRPr="00616DD7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62BFF70D" w14:textId="786069C2" w:rsidR="00B810C3" w:rsidRDefault="00EF4AD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B810C3" w14:paraId="7D687F3C" w14:textId="77777777" w:rsidTr="00211DA7">
        <w:tc>
          <w:tcPr>
            <w:tcW w:w="4698" w:type="dxa"/>
          </w:tcPr>
          <w:p w14:paraId="321434FA" w14:textId="77777777" w:rsidR="00B810C3" w:rsidRPr="00616DD7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4C413A5A" w14:textId="170E10C5" w:rsidR="00B810C3" w:rsidRPr="00EF4AD4" w:rsidRDefault="00EF4AD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oturum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açmış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olmalıdır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810C3" w14:paraId="57231B95" w14:textId="77777777" w:rsidTr="00211DA7">
        <w:tc>
          <w:tcPr>
            <w:tcW w:w="4698" w:type="dxa"/>
          </w:tcPr>
          <w:p w14:paraId="2CE61A42" w14:textId="77777777" w:rsidR="00B810C3" w:rsidRPr="00616DD7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128A1A64" w14:textId="5FCF0D9C" w:rsidR="00B810C3" w:rsidRPr="00EF4AD4" w:rsidRDefault="00EF4AD4" w:rsidP="00211DA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kendi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seviyesine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uygun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kişilerle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eşleşmelidir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810C3" w14:paraId="2E3CD8B1" w14:textId="77777777" w:rsidTr="00211DA7">
        <w:tc>
          <w:tcPr>
            <w:tcW w:w="9396" w:type="dxa"/>
            <w:gridSpan w:val="2"/>
          </w:tcPr>
          <w:p w14:paraId="78E6183D" w14:textId="77777777" w:rsidR="00B810C3" w:rsidRPr="00616DD7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Ana Başarısı Senaryosu </w:t>
            </w:r>
          </w:p>
        </w:tc>
      </w:tr>
      <w:tr w:rsidR="00B810C3" w14:paraId="313CB5FE" w14:textId="77777777" w:rsidTr="00211DA7">
        <w:trPr>
          <w:trHeight w:val="1210"/>
        </w:trPr>
        <w:tc>
          <w:tcPr>
            <w:tcW w:w="9396" w:type="dxa"/>
            <w:gridSpan w:val="2"/>
          </w:tcPr>
          <w:p w14:paraId="371EA174" w14:textId="49CFE219" w:rsidR="00EF4AD4" w:rsidRPr="00EF4AD4" w:rsidRDefault="00EF4AD4" w:rsidP="00EF4AD4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Sayfaya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gideer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,</w:t>
            </w:r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Filtrele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butonuna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tıklar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D24B6F5" w14:textId="77777777" w:rsidR="00EF4AD4" w:rsidRPr="00EF4AD4" w:rsidRDefault="00EF4AD4" w:rsidP="00EF4AD4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Uygun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dil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seviyesini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seçer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F51D3F1" w14:textId="323EF510" w:rsidR="00B810C3" w:rsidRPr="00EF4AD4" w:rsidRDefault="00EF4AD4" w:rsidP="00211DA7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uygun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seviyedeki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kullanıcıları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listeler</w:t>
            </w:r>
            <w:proofErr w:type="spellEnd"/>
            <w:r w:rsidRPr="00EF4A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810C3" w14:paraId="10A2C8B1" w14:textId="77777777" w:rsidTr="00211DA7">
        <w:trPr>
          <w:trHeight w:val="463"/>
        </w:trPr>
        <w:tc>
          <w:tcPr>
            <w:tcW w:w="9396" w:type="dxa"/>
            <w:gridSpan w:val="2"/>
          </w:tcPr>
          <w:p w14:paraId="011EAB6B" w14:textId="77777777" w:rsidR="00B810C3" w:rsidRPr="00D730B0" w:rsidRDefault="00B810C3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B810C3" w14:paraId="438D877B" w14:textId="77777777" w:rsidTr="00211DA7">
        <w:trPr>
          <w:trHeight w:val="462"/>
        </w:trPr>
        <w:tc>
          <w:tcPr>
            <w:tcW w:w="9396" w:type="dxa"/>
            <w:gridSpan w:val="2"/>
          </w:tcPr>
          <w:p w14:paraId="4FF9F735" w14:textId="033347EB" w:rsidR="00B810C3" w:rsidRPr="00EF4AD4" w:rsidRDefault="00EF4AD4" w:rsidP="00211DA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3a: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belirli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bir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seviyede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kimseyi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bulamazsa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uyarı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mesajı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gösterir</w:t>
            </w:r>
            <w:proofErr w:type="spellEnd"/>
            <w:r w:rsidRPr="00EF4AD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</w:tbl>
    <w:p w14:paraId="0BF7E23F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7EFC4C2" w14:textId="77777777" w:rsidR="00B810C3" w:rsidRDefault="00B810C3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FD5F485" w14:textId="77777777" w:rsidR="00AE65C9" w:rsidRPr="00FC1F8D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1621881" w14:textId="77777777" w:rsidR="00AE65C9" w:rsidRPr="00FC1F8D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sectPr w:rsidR="00AE65C9" w:rsidRPr="00FC1F8D" w:rsidSect="00923A2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6617C" w14:textId="77777777" w:rsidR="00ED6259" w:rsidRDefault="00ED6259" w:rsidP="0039523D">
      <w:r>
        <w:separator/>
      </w:r>
    </w:p>
  </w:endnote>
  <w:endnote w:type="continuationSeparator" w:id="0">
    <w:p w14:paraId="335EBB25" w14:textId="77777777" w:rsidR="00ED6259" w:rsidRDefault="00ED6259" w:rsidP="003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5B1AF" w14:textId="77777777" w:rsidR="00ED6259" w:rsidRDefault="00ED6259" w:rsidP="0039523D">
      <w:r>
        <w:separator/>
      </w:r>
    </w:p>
  </w:footnote>
  <w:footnote w:type="continuationSeparator" w:id="0">
    <w:p w14:paraId="1A660629" w14:textId="77777777" w:rsidR="00ED6259" w:rsidRDefault="00ED6259" w:rsidP="00395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8A6E36C"/>
    <w:lvl w:ilvl="0" w:tplc="4584278E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4F43B8"/>
    <w:multiLevelType w:val="multilevel"/>
    <w:tmpl w:val="7344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315280"/>
    <w:multiLevelType w:val="multilevel"/>
    <w:tmpl w:val="939A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5616D"/>
    <w:multiLevelType w:val="hybridMultilevel"/>
    <w:tmpl w:val="D4AEB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84AE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F0140"/>
    <w:multiLevelType w:val="hybridMultilevel"/>
    <w:tmpl w:val="31A4C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8494B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20BD9"/>
    <w:multiLevelType w:val="multilevel"/>
    <w:tmpl w:val="4C12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D205C"/>
    <w:multiLevelType w:val="multilevel"/>
    <w:tmpl w:val="2AA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906093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F4668"/>
    <w:multiLevelType w:val="multilevel"/>
    <w:tmpl w:val="B406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F51D5D"/>
    <w:multiLevelType w:val="multilevel"/>
    <w:tmpl w:val="56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867CD"/>
    <w:multiLevelType w:val="multilevel"/>
    <w:tmpl w:val="D4C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D4606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2282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D5EB0"/>
    <w:multiLevelType w:val="multilevel"/>
    <w:tmpl w:val="942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B162F"/>
    <w:multiLevelType w:val="multilevel"/>
    <w:tmpl w:val="99E0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B7B87"/>
    <w:multiLevelType w:val="multilevel"/>
    <w:tmpl w:val="9358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430BF"/>
    <w:multiLevelType w:val="multilevel"/>
    <w:tmpl w:val="8EA4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F163BE"/>
    <w:multiLevelType w:val="multilevel"/>
    <w:tmpl w:val="5656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151A4A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E19A5"/>
    <w:multiLevelType w:val="hybridMultilevel"/>
    <w:tmpl w:val="12663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91011">
    <w:abstractNumId w:val="0"/>
  </w:num>
  <w:num w:numId="2" w16cid:durableId="1519269615">
    <w:abstractNumId w:val="1"/>
  </w:num>
  <w:num w:numId="3" w16cid:durableId="1148788929">
    <w:abstractNumId w:val="2"/>
  </w:num>
  <w:num w:numId="4" w16cid:durableId="1429156967">
    <w:abstractNumId w:val="3"/>
  </w:num>
  <w:num w:numId="5" w16cid:durableId="76052400">
    <w:abstractNumId w:val="4"/>
  </w:num>
  <w:num w:numId="6" w16cid:durableId="953097645">
    <w:abstractNumId w:val="5"/>
  </w:num>
  <w:num w:numId="7" w16cid:durableId="1795758120">
    <w:abstractNumId w:val="6"/>
  </w:num>
  <w:num w:numId="8" w16cid:durableId="1218974334">
    <w:abstractNumId w:val="7"/>
  </w:num>
  <w:num w:numId="9" w16cid:durableId="483546929">
    <w:abstractNumId w:val="8"/>
  </w:num>
  <w:num w:numId="10" w16cid:durableId="1089889214">
    <w:abstractNumId w:val="9"/>
  </w:num>
  <w:num w:numId="11" w16cid:durableId="1432160166">
    <w:abstractNumId w:val="10"/>
  </w:num>
  <w:num w:numId="12" w16cid:durableId="1777090408">
    <w:abstractNumId w:val="11"/>
  </w:num>
  <w:num w:numId="13" w16cid:durableId="1027222320">
    <w:abstractNumId w:val="12"/>
  </w:num>
  <w:num w:numId="14" w16cid:durableId="1689718392">
    <w:abstractNumId w:val="17"/>
  </w:num>
  <w:num w:numId="15" w16cid:durableId="1521121051">
    <w:abstractNumId w:val="21"/>
  </w:num>
  <w:num w:numId="16" w16cid:durableId="1628269902">
    <w:abstractNumId w:val="32"/>
  </w:num>
  <w:num w:numId="17" w16cid:durableId="1584755492">
    <w:abstractNumId w:val="25"/>
  </w:num>
  <w:num w:numId="18" w16cid:durableId="1035619568">
    <w:abstractNumId w:val="16"/>
  </w:num>
  <w:num w:numId="19" w16cid:durableId="35593258">
    <w:abstractNumId w:val="26"/>
  </w:num>
  <w:num w:numId="20" w16cid:durableId="1579317952">
    <w:abstractNumId w:val="18"/>
  </w:num>
  <w:num w:numId="21" w16cid:durableId="248852097">
    <w:abstractNumId w:val="15"/>
  </w:num>
  <w:num w:numId="22" w16cid:durableId="2127196689">
    <w:abstractNumId w:val="33"/>
  </w:num>
  <w:num w:numId="23" w16cid:durableId="1851606335">
    <w:abstractNumId w:val="28"/>
  </w:num>
  <w:num w:numId="24" w16cid:durableId="2133329108">
    <w:abstractNumId w:val="23"/>
  </w:num>
  <w:num w:numId="25" w16cid:durableId="686567313">
    <w:abstractNumId w:val="24"/>
  </w:num>
  <w:num w:numId="26" w16cid:durableId="1680814337">
    <w:abstractNumId w:val="27"/>
  </w:num>
  <w:num w:numId="27" w16cid:durableId="642851191">
    <w:abstractNumId w:val="31"/>
  </w:num>
  <w:num w:numId="28" w16cid:durableId="167985632">
    <w:abstractNumId w:val="30"/>
  </w:num>
  <w:num w:numId="29" w16cid:durableId="1171675980">
    <w:abstractNumId w:val="19"/>
  </w:num>
  <w:num w:numId="30" w16cid:durableId="1257716471">
    <w:abstractNumId w:val="14"/>
  </w:num>
  <w:num w:numId="31" w16cid:durableId="262686098">
    <w:abstractNumId w:val="22"/>
  </w:num>
  <w:num w:numId="32" w16cid:durableId="1124353060">
    <w:abstractNumId w:val="13"/>
  </w:num>
  <w:num w:numId="33" w16cid:durableId="167646257">
    <w:abstractNumId w:val="29"/>
  </w:num>
  <w:num w:numId="34" w16cid:durableId="16507869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8D"/>
    <w:rsid w:val="000D6059"/>
    <w:rsid w:val="000F35EB"/>
    <w:rsid w:val="00314009"/>
    <w:rsid w:val="0037405E"/>
    <w:rsid w:val="0039523D"/>
    <w:rsid w:val="003E0C7E"/>
    <w:rsid w:val="00507386"/>
    <w:rsid w:val="005D387E"/>
    <w:rsid w:val="00616DD7"/>
    <w:rsid w:val="00673A2B"/>
    <w:rsid w:val="007167C8"/>
    <w:rsid w:val="00923A28"/>
    <w:rsid w:val="009669E7"/>
    <w:rsid w:val="00A043ED"/>
    <w:rsid w:val="00A17B72"/>
    <w:rsid w:val="00A916FF"/>
    <w:rsid w:val="00A97004"/>
    <w:rsid w:val="00AE65C9"/>
    <w:rsid w:val="00B307A2"/>
    <w:rsid w:val="00B446CE"/>
    <w:rsid w:val="00B810C3"/>
    <w:rsid w:val="00BD479B"/>
    <w:rsid w:val="00C4795D"/>
    <w:rsid w:val="00D221D5"/>
    <w:rsid w:val="00D730B0"/>
    <w:rsid w:val="00D87298"/>
    <w:rsid w:val="00E70400"/>
    <w:rsid w:val="00ED6259"/>
    <w:rsid w:val="00EF4AD4"/>
    <w:rsid w:val="00F220BA"/>
    <w:rsid w:val="00F31E36"/>
    <w:rsid w:val="00FB0693"/>
    <w:rsid w:val="00FC1F8D"/>
    <w:rsid w:val="00FE02BF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ED66"/>
  <w14:defaultImageDpi w14:val="32767"/>
  <w15:chartTrackingRefBased/>
  <w15:docId w15:val="{4B7E0AB8-E1D7-F742-8006-E8A9DAE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23D"/>
  </w:style>
  <w:style w:type="paragraph" w:styleId="Footer">
    <w:name w:val="footer"/>
    <w:basedOn w:val="Normal"/>
    <w:link w:val="Foot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23D"/>
  </w:style>
  <w:style w:type="paragraph" w:styleId="NormalWeb">
    <w:name w:val="Normal (Web)"/>
    <w:basedOn w:val="Normal"/>
    <w:uiPriority w:val="99"/>
    <w:semiHidden/>
    <w:unhideWhenUsed/>
    <w:rsid w:val="00A970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Haluk Akbaş</cp:lastModifiedBy>
  <cp:revision>14</cp:revision>
  <dcterms:created xsi:type="dcterms:W3CDTF">2018-03-03T10:55:00Z</dcterms:created>
  <dcterms:modified xsi:type="dcterms:W3CDTF">2025-03-26T12:03:00Z</dcterms:modified>
</cp:coreProperties>
</file>